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lastRenderedPageBreak/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3F51CC" w:rsidRPr="003534F7" w:rsidRDefault="003534F7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3534F7">
              <w:rPr>
                <w:rFonts w:ascii="Arial" w:hAnsi="Arial" w:cs="Arial"/>
                <w:sz w:val="22"/>
                <w:szCs w:val="22"/>
              </w:rPr>
              <w:t>Abogabot</w:t>
            </w:r>
          </w:p>
        </w:tc>
      </w:tr>
      <w:tr w:rsidR="00DB73D5" w:rsidRPr="008C2396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:rsidR="006E33C2" w:rsidRPr="003534F7" w:rsidRDefault="003534F7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3534F7">
              <w:rPr>
                <w:rFonts w:ascii="Arial" w:hAnsi="Arial" w:cs="Arial"/>
                <w:sz w:val="22"/>
                <w:szCs w:val="22"/>
              </w:rPr>
              <w:t>Abogabot</w:t>
            </w:r>
          </w:p>
        </w:tc>
      </w:tr>
      <w:tr w:rsidR="006E33C2" w:rsidRPr="008C2396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3534F7" w:rsidRDefault="003534F7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3534F7">
              <w:rPr>
                <w:rFonts w:ascii="Arial" w:hAnsi="Arial" w:cs="Arial"/>
                <w:sz w:val="22"/>
                <w:szCs w:val="22"/>
              </w:rPr>
              <w:t>18/02/2022</w:t>
            </w:r>
          </w:p>
        </w:tc>
      </w:tr>
      <w:tr w:rsidR="00DB73D5" w:rsidRPr="008C2396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3534F7" w:rsidRDefault="003534F7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3534F7">
              <w:rPr>
                <w:rFonts w:ascii="Arial" w:hAnsi="Arial" w:cs="Arial"/>
                <w:sz w:val="22"/>
                <w:szCs w:val="22"/>
              </w:rPr>
              <w:t>Nelly García</w:t>
            </w:r>
          </w:p>
        </w:tc>
      </w:tr>
      <w:tr w:rsidR="00DB73D5" w:rsidRPr="008C2396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3200A2" w:rsidRDefault="003200A2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3200A2">
              <w:rPr>
                <w:rFonts w:ascii="Arial" w:hAnsi="Arial" w:cs="Arial"/>
                <w:sz w:val="22"/>
                <w:szCs w:val="22"/>
              </w:rPr>
              <w:t>Desarrollo de Software</w:t>
            </w:r>
          </w:p>
        </w:tc>
      </w:tr>
      <w:tr w:rsidR="006E33C2" w:rsidRPr="008C2396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:rsidR="006E33C2" w:rsidRPr="003534F7" w:rsidRDefault="003534F7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3534F7">
              <w:rPr>
                <w:rFonts w:ascii="Arial" w:hAnsi="Arial" w:cs="Arial"/>
                <w:sz w:val="22"/>
                <w:szCs w:val="22"/>
              </w:rPr>
              <w:t>Nelly García</w:t>
            </w:r>
          </w:p>
        </w:tc>
      </w:tr>
    </w:tbl>
    <w:p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:rsidTr="002F0FDB">
        <w:trPr>
          <w:trHeight w:val="294"/>
        </w:trPr>
        <w:tc>
          <w:tcPr>
            <w:tcW w:w="10348" w:type="dxa"/>
            <w:shd w:val="clear" w:color="auto" w:fill="A50021"/>
          </w:tcPr>
          <w:p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:rsidTr="0031230D">
        <w:trPr>
          <w:trHeight w:val="284"/>
        </w:trPr>
        <w:tc>
          <w:tcPr>
            <w:tcW w:w="10348" w:type="dxa"/>
            <w:shd w:val="clear" w:color="auto" w:fill="808080"/>
          </w:tcPr>
          <w:p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:rsidTr="00FB43A7">
        <w:trPr>
          <w:trHeight w:val="933"/>
        </w:trPr>
        <w:tc>
          <w:tcPr>
            <w:tcW w:w="10348" w:type="dxa"/>
            <w:shd w:val="clear" w:color="auto" w:fill="auto"/>
          </w:tcPr>
          <w:p w:rsidR="000D458D" w:rsidRPr="0007272B" w:rsidRDefault="003200A2" w:rsidP="003200A2">
            <w:pPr>
              <w:rPr>
                <w:rFonts w:ascii="Arial" w:hAnsi="Arial" w:cs="Arial"/>
                <w:sz w:val="22"/>
                <w:szCs w:val="22"/>
              </w:rPr>
            </w:pPr>
            <w:r w:rsidRPr="0007272B">
              <w:rPr>
                <w:rFonts w:ascii="Arial" w:hAnsi="Arial" w:cs="Arial"/>
                <w:sz w:val="22"/>
                <w:szCs w:val="22"/>
              </w:rPr>
              <w:t xml:space="preserve">Un despacho de abogados quiere automatizar las demandas de sus clientes a través de una página web. El cliente debe crear una cuenta en la plataforma y verá el seguimiento de cada una de las actualizaciones del proceso legal. </w:t>
            </w:r>
            <w:r w:rsidR="0007272B" w:rsidRPr="0007272B">
              <w:rPr>
                <w:rFonts w:ascii="Arial" w:hAnsi="Arial" w:cs="Arial"/>
                <w:sz w:val="22"/>
                <w:szCs w:val="22"/>
              </w:rPr>
              <w:t>El administrador recibe el pago y debe de ser capaz de verlo en un dashboard para ver la cantidad de ingresos recibidos.</w:t>
            </w:r>
            <w:r w:rsidR="0007272B" w:rsidRPr="000727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7272B" w:rsidRPr="0007272B">
              <w:rPr>
                <w:rFonts w:ascii="Arial" w:hAnsi="Arial" w:cs="Arial"/>
                <w:sz w:val="22"/>
                <w:szCs w:val="22"/>
              </w:rPr>
              <w:t>El administrador actualiza el proceso de la demanda y agrega comentarios en cada paso del proceso.</w:t>
            </w:r>
            <w:r w:rsidR="0007272B" w:rsidRPr="000727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7272B" w:rsidRPr="0007272B">
              <w:rPr>
                <w:rFonts w:ascii="Arial" w:hAnsi="Arial" w:cs="Arial"/>
                <w:sz w:val="22"/>
                <w:szCs w:val="22"/>
              </w:rPr>
              <w:t>Al usuario le llegan correos de notificación para saber el avance de su proceso.</w:t>
            </w:r>
            <w:r w:rsidR="0007272B" w:rsidRPr="0007272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7272B" w:rsidRPr="0007272B">
              <w:rPr>
                <w:rFonts w:ascii="Arial" w:hAnsi="Arial" w:cs="Arial"/>
                <w:sz w:val="22"/>
                <w:szCs w:val="22"/>
              </w:rPr>
              <w:t>La página debe de ser responsive para poderla ver desde el celular.</w:t>
            </w:r>
          </w:p>
        </w:tc>
      </w:tr>
      <w:tr w:rsidR="00554294" w:rsidRPr="008C2396" w:rsidTr="0031230D">
        <w:trPr>
          <w:trHeight w:val="278"/>
        </w:trPr>
        <w:tc>
          <w:tcPr>
            <w:tcW w:w="10348" w:type="dxa"/>
            <w:shd w:val="clear" w:color="auto" w:fill="808080"/>
          </w:tcPr>
          <w:p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:rsidTr="00FB43A7">
        <w:trPr>
          <w:trHeight w:val="1189"/>
        </w:trPr>
        <w:tc>
          <w:tcPr>
            <w:tcW w:w="10348" w:type="dxa"/>
            <w:shd w:val="clear" w:color="auto" w:fill="auto"/>
          </w:tcPr>
          <w:p w:rsidR="00554294" w:rsidRPr="0007272B" w:rsidRDefault="0007272B" w:rsidP="00554294">
            <w:pPr>
              <w:rPr>
                <w:rFonts w:ascii="Arial" w:hAnsi="Arial" w:cs="Arial"/>
                <w:sz w:val="22"/>
                <w:szCs w:val="22"/>
              </w:rPr>
            </w:pPr>
            <w:r w:rsidRPr="0007272B">
              <w:rPr>
                <w:rFonts w:ascii="Arial" w:hAnsi="Arial" w:cs="Arial"/>
                <w:sz w:val="22"/>
                <w:szCs w:val="22"/>
              </w:rPr>
              <w:t>Una página web que también debe poder verse desde un celular. En la página web, los clientes deben crear una cuenta y podrán ver el seguimiento a cada uno de sus procesos legales. El administrador debe ser capaz de recibir pago y verlos en un dashboard por  cliente. Además debe actualizar el proceso de la demanda y agregar comentarios en cada paso del proceso. Al usuario deben de llegarle correos electrónicos cada vez que se actualice alguno de sus procesos.</w:t>
            </w:r>
            <w:r w:rsidR="00554294" w:rsidRPr="0007272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:rsidR="00752596" w:rsidRPr="00FA276B" w:rsidRDefault="0007272B" w:rsidP="00CF1DB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A276B">
              <w:rPr>
                <w:rFonts w:ascii="Arial" w:hAnsi="Arial" w:cs="Arial"/>
                <w:b/>
                <w:sz w:val="22"/>
                <w:szCs w:val="22"/>
              </w:rPr>
              <w:t>28/02/2022</w:t>
            </w:r>
          </w:p>
        </w:tc>
        <w:tc>
          <w:tcPr>
            <w:tcW w:w="1662" w:type="dxa"/>
            <w:shd w:val="clear" w:color="auto" w:fill="A50021"/>
          </w:tcPr>
          <w:p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:rsidR="00752596" w:rsidRPr="00FA276B" w:rsidRDefault="00FA276B" w:rsidP="00CF1DB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A276B">
              <w:rPr>
                <w:rFonts w:ascii="Arial" w:hAnsi="Arial" w:cs="Arial"/>
                <w:b/>
                <w:sz w:val="22"/>
                <w:szCs w:val="22"/>
              </w:rPr>
              <w:t>04/07/2022</w:t>
            </w:r>
          </w:p>
        </w:tc>
      </w:tr>
      <w:tr w:rsidR="00C5127D" w:rsidRPr="008C2396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:rsidR="00E442EC" w:rsidRPr="008C2396" w:rsidRDefault="00E442EC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:rsidTr="00287554"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:rsidTr="00287554"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:rsidTr="0031230D">
        <w:tc>
          <w:tcPr>
            <w:tcW w:w="4112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:rsidTr="0031230D">
        <w:tc>
          <w:tcPr>
            <w:tcW w:w="4112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:rsidTr="004627A3">
        <w:trPr>
          <w:trHeight w:val="226"/>
        </w:trPr>
        <w:tc>
          <w:tcPr>
            <w:tcW w:w="463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:rsidR="00B66554" w:rsidRPr="008C2396" w:rsidRDefault="00B66554" w:rsidP="00D76FAB">
            <w:pPr>
              <w:rPr>
                <w:rFonts w:ascii="Arial" w:hAnsi="Arial" w:cs="Arial"/>
                <w:noProof/>
              </w:rPr>
            </w:pPr>
            <w:bookmarkStart w:id="14" w:name="_GoBack"/>
            <w:bookmarkEnd w:id="14"/>
          </w:p>
          <w:p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:rsidR="000C0F24" w:rsidRPr="008C2396" w:rsidRDefault="000C0F24" w:rsidP="00CF1DBE">
      <w:pPr>
        <w:jc w:val="both"/>
        <w:rPr>
          <w:rFonts w:ascii="Arial" w:hAnsi="Arial" w:cs="Arial"/>
        </w:rPr>
      </w:pPr>
    </w:p>
    <w:p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:rsidTr="0031230D">
        <w:tc>
          <w:tcPr>
            <w:tcW w:w="4112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:rsidTr="0031230D">
        <w:tc>
          <w:tcPr>
            <w:tcW w:w="4112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:rsidR="00D234A2" w:rsidRPr="008C2396" w:rsidRDefault="00740EE6" w:rsidP="00F86C39">
      <w:pPr>
        <w:pStyle w:val="Ttulo1"/>
        <w:rPr>
          <w:rFonts w:cs="Arial"/>
        </w:rPr>
      </w:pPr>
      <w:bookmarkStart w:id="15" w:name="_Toc532221777"/>
      <w:r w:rsidRPr="008C2396">
        <w:rPr>
          <w:rFonts w:cs="Arial"/>
        </w:rPr>
        <w:t>LEVANTAMIENTO DEL REQUERIMIENTO DETALLADO</w:t>
      </w:r>
      <w:bookmarkEnd w:id="15"/>
    </w:p>
    <w:p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:rsidTr="005D0764">
        <w:trPr>
          <w:trHeight w:val="182"/>
        </w:trPr>
        <w:tc>
          <w:tcPr>
            <w:tcW w:w="737" w:type="dxa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1686"/>
        </w:trPr>
        <w:tc>
          <w:tcPr>
            <w:tcW w:w="737" w:type="dxa"/>
            <w:shd w:val="clear" w:color="auto" w:fill="FFFFFF"/>
          </w:tcPr>
          <w:p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:rsidR="00CC51D2" w:rsidRDefault="00620BBA" w:rsidP="00CC51D2">
      <w:pPr>
        <w:pStyle w:val="Ttulo1"/>
        <w:rPr>
          <w:rFonts w:cs="Arial"/>
        </w:rPr>
      </w:pPr>
      <w:bookmarkStart w:id="16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6"/>
      <w:r w:rsidR="0031108D" w:rsidRPr="008C2396">
        <w:rPr>
          <w:rFonts w:cs="Arial"/>
        </w:rPr>
        <w:t xml:space="preserve"> </w:t>
      </w:r>
    </w:p>
    <w:p w:rsidR="00517D47" w:rsidRPr="00517D47" w:rsidRDefault="00517D47" w:rsidP="00517D47">
      <w:pPr>
        <w:rPr>
          <w:lang w:val="es-ES_tradnl" w:eastAsia="en-US"/>
        </w:rPr>
      </w:pPr>
    </w:p>
    <w:p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1200E2" w:rsidRPr="008C2396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4E6" w:rsidRDefault="007C64E6" w:rsidP="00DE32EB">
      <w:pPr>
        <w:pStyle w:val="Sangranormal"/>
      </w:pPr>
      <w:r>
        <w:separator/>
      </w:r>
    </w:p>
  </w:endnote>
  <w:endnote w:type="continuationSeparator" w:id="0">
    <w:p w:rsidR="007C64E6" w:rsidRDefault="007C64E6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F00" w:rsidRPr="00063DD8" w:rsidRDefault="00E83F00">
    <w:pPr>
      <w:rPr>
        <w:sz w:val="16"/>
        <w:szCs w:val="16"/>
      </w:rPr>
    </w:pPr>
  </w:p>
  <w:p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4E6" w:rsidRDefault="007C64E6" w:rsidP="00DE32EB">
      <w:pPr>
        <w:pStyle w:val="Sangranormal"/>
      </w:pPr>
      <w:r>
        <w:separator/>
      </w:r>
    </w:p>
  </w:footnote>
  <w:footnote w:type="continuationSeparator" w:id="0">
    <w:p w:rsidR="007C64E6" w:rsidRDefault="007C64E6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6F3328">
            <w:rPr>
              <w:rFonts w:ascii="Arial" w:hAnsi="Arial" w:cs="Arial"/>
              <w:b/>
              <w:bCs/>
              <w:noProof/>
              <w:sz w:val="16"/>
              <w:szCs w:val="16"/>
            </w:rPr>
            <w:t>6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6F3328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72B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00A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34F7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328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64E6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276B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D863A6-52D6-40F7-AA0D-8261795D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Title"/>
    <w:aliases w:val="Título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379A3-0533-4C3E-AB0F-6DA4B951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0</TotalTime>
  <Pages>9</Pages>
  <Words>1274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8271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Nelly V</cp:lastModifiedBy>
  <cp:revision>2</cp:revision>
  <cp:lastPrinted>2011-07-14T15:23:00Z</cp:lastPrinted>
  <dcterms:created xsi:type="dcterms:W3CDTF">2022-03-07T05:28:00Z</dcterms:created>
  <dcterms:modified xsi:type="dcterms:W3CDTF">2022-03-07T05:28:00Z</dcterms:modified>
</cp:coreProperties>
</file>